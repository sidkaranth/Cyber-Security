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IN" w:eastAsia="en-IN"/>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val="en-IN" w:eastAsia="en-IN"/>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JBTQ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3E61AFC2" w14:textId="024F5D43" w:rsidR="00AD1D45" w:rsidRPr="0034777F" w:rsidRDefault="00AD1D45" w:rsidP="00DB10EA">
      <w:pPr>
        <w:spacing w:before="0" w:after="0"/>
        <w:ind w:left="0" w:right="0"/>
        <w:rPr>
          <w:rFonts w:ascii="Calibri" w:eastAsia="Times New Roman" w:hAnsi="Calibri" w:cs="Calibri"/>
          <w:color w:val="FF0000"/>
          <w:kern w:val="0"/>
          <w:sz w:val="22"/>
          <w:szCs w:val="22"/>
          <w:lang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58FF182F" w:rsidR="004D1382" w:rsidRDefault="0085367E" w:rsidP="0085367E">
            <w:pPr>
              <w:spacing w:before="0" w:after="0"/>
              <w:ind w:left="0" w:right="0"/>
              <w:rPr>
                <w:noProof/>
                <w:lang w:val="en-AU" w:eastAsia="en-AU"/>
              </w:rPr>
            </w:pPr>
            <w:r>
              <w:rPr>
                <w:noProof/>
                <w:lang w:val="en-AU" w:eastAsia="en-AU"/>
              </w:rPr>
              <w:t>Safe</w:t>
            </w:r>
          </w:p>
        </w:tc>
        <w:tc>
          <w:tcPr>
            <w:tcW w:w="7109" w:type="dxa"/>
          </w:tcPr>
          <w:p w14:paraId="4AC7F74D" w14:textId="77777777" w:rsidR="004D1382" w:rsidRDefault="0085367E" w:rsidP="0085367E">
            <w:pPr>
              <w:pStyle w:val="ListParagraph"/>
              <w:numPr>
                <w:ilvl w:val="0"/>
                <w:numId w:val="2"/>
              </w:numPr>
              <w:spacing w:before="0" w:after="0"/>
              <w:ind w:right="0"/>
              <w:rPr>
                <w:noProof/>
                <w:lang w:val="en-AU" w:eastAsia="en-AU"/>
              </w:rPr>
            </w:pPr>
            <w:r w:rsidRPr="0085367E">
              <w:rPr>
                <w:noProof/>
                <w:lang w:val="en-AU" w:eastAsia="en-AU"/>
              </w:rPr>
              <w:t>The above email is a casual exchange between two mates</w:t>
            </w:r>
            <w:r>
              <w:rPr>
                <w:noProof/>
                <w:lang w:val="en-AU" w:eastAsia="en-AU"/>
              </w:rPr>
              <w:t>.</w:t>
            </w:r>
          </w:p>
          <w:p w14:paraId="45AA9772" w14:textId="325B0BA4" w:rsidR="0085367E" w:rsidRPr="0085367E" w:rsidRDefault="0085367E" w:rsidP="0085367E">
            <w:pPr>
              <w:pStyle w:val="ListParagraph"/>
              <w:numPr>
                <w:ilvl w:val="0"/>
                <w:numId w:val="2"/>
              </w:numPr>
              <w:spacing w:before="0" w:after="0"/>
              <w:ind w:right="0"/>
              <w:rPr>
                <w:noProof/>
                <w:lang w:val="en-AU" w:eastAsia="en-AU"/>
              </w:rPr>
            </w:pPr>
            <w:r>
              <w:rPr>
                <w:noProof/>
                <w:lang w:val="en-AU" w:eastAsia="en-AU"/>
              </w:rPr>
              <w:t>No malicious intent is visible in the exchange, and thus seems to be safe.</w:t>
            </w:r>
          </w:p>
        </w:tc>
      </w:tr>
    </w:tbl>
    <w:p w14:paraId="57F40EEC" w14:textId="746719F0"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69DA6B5E" w:rsidR="004225F9" w:rsidRDefault="0085367E" w:rsidP="004E6A37">
            <w:pPr>
              <w:spacing w:before="0" w:after="0"/>
              <w:ind w:left="0" w:right="0"/>
              <w:rPr>
                <w:noProof/>
                <w:lang w:val="en-AU" w:eastAsia="en-AU"/>
              </w:rPr>
            </w:pPr>
            <w:r>
              <w:rPr>
                <w:noProof/>
                <w:lang w:val="en-AU" w:eastAsia="en-AU"/>
              </w:rPr>
              <w:t>Malicious</w:t>
            </w:r>
          </w:p>
        </w:tc>
        <w:tc>
          <w:tcPr>
            <w:tcW w:w="7109" w:type="dxa"/>
          </w:tcPr>
          <w:p w14:paraId="4BB6B56C" w14:textId="77777777" w:rsidR="0085367E" w:rsidRDefault="0085367E" w:rsidP="0085367E">
            <w:pPr>
              <w:pStyle w:val="ListParagraph"/>
              <w:numPr>
                <w:ilvl w:val="0"/>
                <w:numId w:val="3"/>
              </w:numPr>
              <w:spacing w:before="0" w:after="0"/>
              <w:ind w:right="0"/>
              <w:rPr>
                <w:noProof/>
                <w:lang w:val="en-AU" w:eastAsia="en-AU"/>
              </w:rPr>
            </w:pPr>
            <w:r>
              <w:rPr>
                <w:noProof/>
                <w:lang w:val="en-AU" w:eastAsia="en-AU"/>
              </w:rPr>
              <w:t>The email is clearly not proof-read, and therefore does not seem to be an automated and innocuous message.</w:t>
            </w:r>
          </w:p>
          <w:p w14:paraId="3B5ACA39" w14:textId="77777777" w:rsidR="0085367E" w:rsidRDefault="0085367E" w:rsidP="0085367E">
            <w:pPr>
              <w:pStyle w:val="ListParagraph"/>
              <w:numPr>
                <w:ilvl w:val="0"/>
                <w:numId w:val="3"/>
              </w:numPr>
              <w:spacing w:before="0" w:after="0"/>
              <w:ind w:right="0"/>
              <w:rPr>
                <w:noProof/>
                <w:lang w:val="en-AU" w:eastAsia="en-AU"/>
              </w:rPr>
            </w:pPr>
            <w:r>
              <w:rPr>
                <w:noProof/>
                <w:lang w:val="en-AU" w:eastAsia="en-AU"/>
              </w:rPr>
              <w:t>Further, the email is not structured professionally.</w:t>
            </w:r>
          </w:p>
          <w:p w14:paraId="4FB5F4BB" w14:textId="77071092" w:rsidR="0085367E" w:rsidRPr="0085367E" w:rsidRDefault="0085367E" w:rsidP="0085367E">
            <w:pPr>
              <w:pStyle w:val="ListParagraph"/>
              <w:numPr>
                <w:ilvl w:val="0"/>
                <w:numId w:val="3"/>
              </w:numPr>
              <w:spacing w:before="0" w:after="0"/>
              <w:ind w:right="0"/>
              <w:rPr>
                <w:noProof/>
                <w:lang w:val="en-AU" w:eastAsia="en-AU"/>
              </w:rPr>
            </w:pPr>
            <w:r>
              <w:rPr>
                <w:noProof/>
                <w:lang w:val="en-AU" w:eastAsia="en-AU"/>
              </w:rPr>
              <w:t>It also asks the receiver to sign up and by doing so enter personal details. Thus, giving us more reasons to label it as malicious.</w:t>
            </w:r>
          </w:p>
        </w:tc>
      </w:tr>
    </w:tbl>
    <w:p w14:paraId="66CC10B4" w14:textId="250CCC51"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6513A660" w:rsidR="004225F9" w:rsidRDefault="0085367E" w:rsidP="004E6A37">
            <w:pPr>
              <w:spacing w:before="0" w:after="0"/>
              <w:ind w:left="0" w:right="0"/>
              <w:rPr>
                <w:noProof/>
                <w:lang w:val="en-AU" w:eastAsia="en-AU"/>
              </w:rPr>
            </w:pPr>
            <w:r>
              <w:rPr>
                <w:noProof/>
                <w:lang w:val="en-AU" w:eastAsia="en-AU"/>
              </w:rPr>
              <w:t>Malicious</w:t>
            </w:r>
          </w:p>
        </w:tc>
        <w:tc>
          <w:tcPr>
            <w:tcW w:w="7109" w:type="dxa"/>
          </w:tcPr>
          <w:p w14:paraId="09F27DD9" w14:textId="77777777" w:rsidR="004225F9" w:rsidRDefault="0085367E" w:rsidP="0085367E">
            <w:pPr>
              <w:pStyle w:val="ListParagraph"/>
              <w:numPr>
                <w:ilvl w:val="0"/>
                <w:numId w:val="4"/>
              </w:numPr>
              <w:spacing w:before="0" w:after="0"/>
              <w:ind w:right="0"/>
              <w:rPr>
                <w:noProof/>
                <w:lang w:val="en-AU" w:eastAsia="en-AU"/>
              </w:rPr>
            </w:pPr>
            <w:r>
              <w:rPr>
                <w:noProof/>
                <w:lang w:val="en-AU" w:eastAsia="en-AU"/>
              </w:rPr>
              <w:t xml:space="preserve">The link which is sent </w:t>
            </w:r>
            <w:r w:rsidR="00883AAC">
              <w:rPr>
                <w:noProof/>
                <w:lang w:val="en-AU" w:eastAsia="en-AU"/>
              </w:rPr>
              <w:t>looks malicious, since it does not look like an official facebook login link.</w:t>
            </w:r>
          </w:p>
          <w:p w14:paraId="488630C0" w14:textId="77777777" w:rsidR="00883AAC" w:rsidRDefault="00883AAC" w:rsidP="0085367E">
            <w:pPr>
              <w:pStyle w:val="ListParagraph"/>
              <w:numPr>
                <w:ilvl w:val="0"/>
                <w:numId w:val="4"/>
              </w:numPr>
              <w:spacing w:before="0" w:after="0"/>
              <w:ind w:right="0"/>
              <w:rPr>
                <w:noProof/>
                <w:lang w:val="en-AU" w:eastAsia="en-AU"/>
              </w:rPr>
            </w:pPr>
            <w:r>
              <w:rPr>
                <w:noProof/>
                <w:lang w:val="en-AU" w:eastAsia="en-AU"/>
              </w:rPr>
              <w:t>Further, it is asking the receiver to login and by doing so entering his/her email/username and password.</w:t>
            </w:r>
          </w:p>
          <w:p w14:paraId="48AA949D" w14:textId="1C5C4F74" w:rsidR="00883AAC" w:rsidRPr="0085367E" w:rsidRDefault="00883AAC" w:rsidP="0085367E">
            <w:pPr>
              <w:pStyle w:val="ListParagraph"/>
              <w:numPr>
                <w:ilvl w:val="0"/>
                <w:numId w:val="4"/>
              </w:numPr>
              <w:spacing w:before="0" w:after="0"/>
              <w:ind w:right="0"/>
              <w:rPr>
                <w:noProof/>
                <w:lang w:val="en-AU" w:eastAsia="en-AU"/>
              </w:rPr>
            </w:pPr>
            <w:r>
              <w:rPr>
                <w:noProof/>
                <w:lang w:val="en-AU" w:eastAsia="en-AU"/>
              </w:rPr>
              <w:t xml:space="preserve">The link serves as bait, used to entice the facebook credentials of the receiver, and thus labelled as malicious. </w:t>
            </w:r>
          </w:p>
        </w:tc>
      </w:tr>
    </w:tbl>
    <w:p w14:paraId="654228A0" w14:textId="5F092085"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39B97D3A" w14:textId="77777777" w:rsidR="0034777F" w:rsidRDefault="0034777F" w:rsidP="00DB10EA">
      <w:pPr>
        <w:spacing w:before="0" w:after="0"/>
        <w:ind w:left="0" w:right="0"/>
        <w:rPr>
          <w:b/>
          <w:bCs/>
          <w:noProof/>
          <w:lang w:val="en-AU" w:eastAsia="en-AU"/>
        </w:rPr>
      </w:pPr>
    </w:p>
    <w:p w14:paraId="1C05E228" w14:textId="77777777" w:rsidR="0034777F" w:rsidRDefault="0034777F" w:rsidP="00DB10EA">
      <w:pPr>
        <w:spacing w:before="0" w:after="0"/>
        <w:ind w:left="0" w:right="0"/>
        <w:rPr>
          <w:b/>
          <w:bCs/>
          <w:noProof/>
          <w:lang w:val="en-AU" w:eastAsia="en-AU"/>
        </w:rPr>
      </w:pPr>
    </w:p>
    <w:p w14:paraId="5E9119A3" w14:textId="601C5668" w:rsidR="00DB10EA" w:rsidRPr="0064428C" w:rsidRDefault="00DB10EA" w:rsidP="00DB10EA">
      <w:pPr>
        <w:spacing w:before="0" w:after="0"/>
        <w:ind w:left="0" w:right="0"/>
        <w:rPr>
          <w:b/>
          <w:bCs/>
          <w:noProof/>
          <w:lang w:val="en-AU" w:eastAsia="en-AU"/>
        </w:rPr>
      </w:pPr>
      <w:bookmarkStart w:id="0" w:name="_GoBack"/>
      <w:bookmarkEnd w:id="0"/>
      <w:r w:rsidRPr="0064428C">
        <w:rPr>
          <w:b/>
          <w:bCs/>
          <w:noProof/>
          <w:lang w:val="en-AU" w:eastAsia="en-AU"/>
        </w:rPr>
        <w:lastRenderedPageBreak/>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1C60CB3E" w:rsidR="004225F9" w:rsidRDefault="00883AAC" w:rsidP="004E6A37">
            <w:pPr>
              <w:spacing w:before="0" w:after="0"/>
              <w:ind w:left="0" w:right="0"/>
              <w:rPr>
                <w:noProof/>
                <w:lang w:val="en-AU" w:eastAsia="en-AU"/>
              </w:rPr>
            </w:pPr>
            <w:r>
              <w:rPr>
                <w:noProof/>
                <w:lang w:val="en-AU" w:eastAsia="en-AU"/>
              </w:rPr>
              <w:t xml:space="preserve">Safe </w:t>
            </w:r>
          </w:p>
        </w:tc>
        <w:tc>
          <w:tcPr>
            <w:tcW w:w="7109" w:type="dxa"/>
          </w:tcPr>
          <w:p w14:paraId="5E9FC2A3" w14:textId="77777777" w:rsidR="004225F9" w:rsidRDefault="00883AAC" w:rsidP="00883AAC">
            <w:pPr>
              <w:pStyle w:val="ListParagraph"/>
              <w:numPr>
                <w:ilvl w:val="0"/>
                <w:numId w:val="5"/>
              </w:numPr>
              <w:spacing w:before="0" w:after="0"/>
              <w:ind w:right="0"/>
              <w:rPr>
                <w:noProof/>
                <w:lang w:val="en-AU" w:eastAsia="en-AU"/>
              </w:rPr>
            </w:pPr>
            <w:r>
              <w:rPr>
                <w:noProof/>
                <w:lang w:val="en-AU" w:eastAsia="en-AU"/>
              </w:rPr>
              <w:t>This email, though can be misinterpreted as spam, is actually safe.</w:t>
            </w:r>
          </w:p>
          <w:p w14:paraId="31FAD510" w14:textId="77777777" w:rsidR="00883AAC" w:rsidRDefault="00883AAC" w:rsidP="00883AAC">
            <w:pPr>
              <w:pStyle w:val="ListParagraph"/>
              <w:numPr>
                <w:ilvl w:val="0"/>
                <w:numId w:val="5"/>
              </w:numPr>
              <w:spacing w:before="0" w:after="0"/>
              <w:ind w:right="0"/>
              <w:rPr>
                <w:noProof/>
                <w:lang w:val="en-AU" w:eastAsia="en-AU"/>
              </w:rPr>
            </w:pPr>
            <w:r>
              <w:rPr>
                <w:noProof/>
                <w:lang w:val="en-AU" w:eastAsia="en-AU"/>
              </w:rPr>
              <w:t>The sender address looks germane, and further does not ask the receiver to enter any personal details nor contain any malicious attachments to download.</w:t>
            </w:r>
          </w:p>
          <w:p w14:paraId="36D46D31" w14:textId="2EFC4AA8" w:rsidR="00883AAC" w:rsidRPr="00883AAC" w:rsidRDefault="00883AAC" w:rsidP="00883AAC">
            <w:pPr>
              <w:pStyle w:val="ListParagraph"/>
              <w:numPr>
                <w:ilvl w:val="0"/>
                <w:numId w:val="5"/>
              </w:numPr>
              <w:spacing w:before="0" w:after="0"/>
              <w:ind w:right="0"/>
              <w:rPr>
                <w:noProof/>
                <w:lang w:val="en-AU" w:eastAsia="en-AU"/>
              </w:rPr>
            </w:pPr>
            <w:r>
              <w:rPr>
                <w:noProof/>
                <w:lang w:val="en-AU" w:eastAsia="en-AU"/>
              </w:rPr>
              <w:t>It consists of a “SEE MORE” button though, which consists of a sizeable number of reviews too. Thus, can be labelled safe.</w:t>
            </w:r>
          </w:p>
        </w:tc>
      </w:tr>
    </w:tbl>
    <w:p w14:paraId="4B917BBD" w14:textId="7ECC8539"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1FC8DA30" w:rsidR="004225F9" w:rsidRDefault="00883AAC" w:rsidP="004E6A37">
            <w:pPr>
              <w:spacing w:before="0" w:after="0"/>
              <w:ind w:left="0" w:right="0"/>
              <w:rPr>
                <w:noProof/>
                <w:lang w:val="en-AU" w:eastAsia="en-AU"/>
              </w:rPr>
            </w:pPr>
            <w:r>
              <w:rPr>
                <w:noProof/>
                <w:lang w:val="en-AU" w:eastAsia="en-AU"/>
              </w:rPr>
              <w:t>Malicious</w:t>
            </w:r>
          </w:p>
        </w:tc>
        <w:tc>
          <w:tcPr>
            <w:tcW w:w="7109" w:type="dxa"/>
          </w:tcPr>
          <w:p w14:paraId="7F0E9526" w14:textId="77777777" w:rsidR="004225F9" w:rsidRDefault="0064240D" w:rsidP="0064240D">
            <w:pPr>
              <w:pStyle w:val="ListParagraph"/>
              <w:numPr>
                <w:ilvl w:val="0"/>
                <w:numId w:val="6"/>
              </w:numPr>
              <w:spacing w:before="0" w:after="0"/>
              <w:ind w:right="0"/>
              <w:rPr>
                <w:noProof/>
                <w:lang w:val="en-AU" w:eastAsia="en-AU"/>
              </w:rPr>
            </w:pPr>
            <w:r>
              <w:rPr>
                <w:noProof/>
                <w:lang w:val="en-AU" w:eastAsia="en-AU"/>
              </w:rPr>
              <w:t>This email is clearly malicious. The sender is trying to probe the account credentials impersonating as a FBI officer.</w:t>
            </w:r>
          </w:p>
          <w:p w14:paraId="534DD91B" w14:textId="6CE9BF7D" w:rsidR="0064240D" w:rsidRPr="0064240D" w:rsidRDefault="0064240D" w:rsidP="0064240D">
            <w:pPr>
              <w:pStyle w:val="ListParagraph"/>
              <w:numPr>
                <w:ilvl w:val="0"/>
                <w:numId w:val="6"/>
              </w:numPr>
              <w:spacing w:before="0" w:after="0"/>
              <w:ind w:right="0"/>
              <w:rPr>
                <w:noProof/>
                <w:lang w:val="en-AU" w:eastAsia="en-AU"/>
              </w:rPr>
            </w:pPr>
            <w:r>
              <w:rPr>
                <w:noProof/>
                <w:lang w:val="en-AU" w:eastAsia="en-AU"/>
              </w:rPr>
              <w:t xml:space="preserve">Further, he requests to access the email of the receiver and thus trying to gain the credentials by a classic example of social engineering. </w:t>
            </w:r>
          </w:p>
        </w:tc>
      </w:tr>
    </w:tbl>
    <w:p w14:paraId="3632D2BB" w14:textId="6D7CCD89"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5E6401D7" w:rsidR="004225F9" w:rsidRDefault="0064240D" w:rsidP="004E6A37">
            <w:pPr>
              <w:spacing w:before="0" w:after="0"/>
              <w:ind w:left="0" w:right="0"/>
              <w:rPr>
                <w:noProof/>
                <w:lang w:val="en-AU" w:eastAsia="en-AU"/>
              </w:rPr>
            </w:pPr>
            <w:r>
              <w:rPr>
                <w:noProof/>
                <w:lang w:val="en-AU" w:eastAsia="en-AU"/>
              </w:rPr>
              <w:t>Safe</w:t>
            </w:r>
          </w:p>
        </w:tc>
        <w:tc>
          <w:tcPr>
            <w:tcW w:w="7109" w:type="dxa"/>
          </w:tcPr>
          <w:p w14:paraId="5BD12A59" w14:textId="77777777" w:rsidR="004225F9" w:rsidRDefault="0064240D" w:rsidP="0064240D">
            <w:pPr>
              <w:pStyle w:val="ListParagraph"/>
              <w:numPr>
                <w:ilvl w:val="0"/>
                <w:numId w:val="7"/>
              </w:numPr>
              <w:spacing w:before="0" w:after="0"/>
              <w:ind w:right="0"/>
              <w:rPr>
                <w:noProof/>
                <w:lang w:val="en-AU" w:eastAsia="en-AU"/>
              </w:rPr>
            </w:pPr>
            <w:r>
              <w:rPr>
                <w:noProof/>
                <w:lang w:val="en-AU" w:eastAsia="en-AU"/>
              </w:rPr>
              <w:t>This looks like an exchange between two colleagues and does not implicit any malicious activity.</w:t>
            </w:r>
          </w:p>
          <w:p w14:paraId="6DC27B26" w14:textId="308E0CAD" w:rsidR="0064240D" w:rsidRPr="0064240D" w:rsidRDefault="0064240D" w:rsidP="0064240D">
            <w:pPr>
              <w:pStyle w:val="ListParagraph"/>
              <w:numPr>
                <w:ilvl w:val="0"/>
                <w:numId w:val="7"/>
              </w:numPr>
              <w:spacing w:before="0" w:after="0"/>
              <w:ind w:right="0"/>
              <w:rPr>
                <w:noProof/>
                <w:lang w:val="en-AU" w:eastAsia="en-AU"/>
              </w:rPr>
            </w:pPr>
            <w:r>
              <w:rPr>
                <w:noProof/>
                <w:lang w:val="en-AU" w:eastAsia="en-AU"/>
              </w:rPr>
              <w:t>The emails are sent from official accounts and in a professional manner.</w:t>
            </w:r>
          </w:p>
        </w:tc>
      </w:tr>
    </w:tbl>
    <w:p w14:paraId="0672E723" w14:textId="02527639"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54890385" w:rsidR="004225F9" w:rsidRDefault="0064240D" w:rsidP="004E6A37">
            <w:pPr>
              <w:spacing w:before="0" w:after="0"/>
              <w:ind w:left="0" w:right="0"/>
              <w:rPr>
                <w:noProof/>
                <w:lang w:val="en-AU" w:eastAsia="en-AU"/>
              </w:rPr>
            </w:pPr>
            <w:r>
              <w:rPr>
                <w:noProof/>
                <w:lang w:val="en-AU" w:eastAsia="en-AU"/>
              </w:rPr>
              <w:t>Malicious</w:t>
            </w:r>
          </w:p>
        </w:tc>
        <w:tc>
          <w:tcPr>
            <w:tcW w:w="7109" w:type="dxa"/>
          </w:tcPr>
          <w:p w14:paraId="58BB924F" w14:textId="77777777" w:rsidR="004225F9" w:rsidRDefault="0064240D" w:rsidP="0064240D">
            <w:pPr>
              <w:pStyle w:val="ListParagraph"/>
              <w:numPr>
                <w:ilvl w:val="0"/>
                <w:numId w:val="8"/>
              </w:numPr>
              <w:spacing w:before="0" w:after="0"/>
              <w:ind w:right="0"/>
              <w:rPr>
                <w:noProof/>
                <w:lang w:val="en-AU" w:eastAsia="en-AU"/>
              </w:rPr>
            </w:pPr>
            <w:r>
              <w:rPr>
                <w:noProof/>
                <w:lang w:val="en-AU" w:eastAsia="en-AU"/>
              </w:rPr>
              <w:t>The email consists of a mailicious link, which claims to be beneficial.</w:t>
            </w:r>
          </w:p>
          <w:p w14:paraId="13F2E6EA" w14:textId="77777777" w:rsidR="0064240D" w:rsidRDefault="0064240D" w:rsidP="0064240D">
            <w:pPr>
              <w:pStyle w:val="ListParagraph"/>
              <w:numPr>
                <w:ilvl w:val="0"/>
                <w:numId w:val="8"/>
              </w:numPr>
              <w:spacing w:before="0" w:after="0"/>
              <w:ind w:right="0"/>
              <w:rPr>
                <w:noProof/>
                <w:lang w:val="en-AU" w:eastAsia="en-AU"/>
              </w:rPr>
            </w:pPr>
            <w:r>
              <w:rPr>
                <w:noProof/>
                <w:lang w:val="en-AU" w:eastAsia="en-AU"/>
              </w:rPr>
              <w:t>Since it is an insurance related link, it would require the filling of personal details and thus a risk of an attack.</w:t>
            </w:r>
          </w:p>
          <w:p w14:paraId="143AA46B" w14:textId="68914897" w:rsidR="0034777F" w:rsidRPr="0064240D" w:rsidRDefault="0034777F" w:rsidP="0064240D">
            <w:pPr>
              <w:pStyle w:val="ListParagraph"/>
              <w:numPr>
                <w:ilvl w:val="0"/>
                <w:numId w:val="8"/>
              </w:numPr>
              <w:spacing w:before="0" w:after="0"/>
              <w:ind w:right="0"/>
              <w:rPr>
                <w:noProof/>
                <w:lang w:val="en-AU" w:eastAsia="en-AU"/>
              </w:rPr>
            </w:pPr>
            <w:r>
              <w:rPr>
                <w:noProof/>
                <w:lang w:val="en-AU" w:eastAsia="en-AU"/>
              </w:rPr>
              <w:t>The email is definitely not professional and just plain phishing scam.</w:t>
            </w:r>
          </w:p>
        </w:tc>
      </w:tr>
    </w:tbl>
    <w:p w14:paraId="3A45F7B9" w14:textId="2EE8CFE5"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1"/>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7EE5A" w14:textId="77777777" w:rsidR="0092030E" w:rsidRDefault="0092030E" w:rsidP="00A66B18">
      <w:pPr>
        <w:spacing w:before="0" w:after="0"/>
      </w:pPr>
      <w:r>
        <w:separator/>
      </w:r>
    </w:p>
  </w:endnote>
  <w:endnote w:type="continuationSeparator" w:id="0">
    <w:p w14:paraId="3C2BEA77" w14:textId="77777777" w:rsidR="0092030E" w:rsidRDefault="0092030E"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17AA9" w14:textId="77777777" w:rsidR="0092030E" w:rsidRDefault="0092030E" w:rsidP="00A66B18">
      <w:pPr>
        <w:spacing w:before="0" w:after="0"/>
      </w:pPr>
      <w:r>
        <w:separator/>
      </w:r>
    </w:p>
  </w:footnote>
  <w:footnote w:type="continuationSeparator" w:id="0">
    <w:p w14:paraId="54BFA1E3" w14:textId="77777777" w:rsidR="0092030E" w:rsidRDefault="0092030E" w:rsidP="00A66B1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6620A" w14:textId="77777777" w:rsidR="00A66B18" w:rsidRDefault="00A66B18">
    <w:pPr>
      <w:pStyle w:val="Header"/>
    </w:pPr>
    <w:r w:rsidRPr="0041428F">
      <w:rPr>
        <w:noProof/>
        <w:lang w:val="en-IN" w:eastAsia="en-IN"/>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6E74"/>
    <w:multiLevelType w:val="hybridMultilevel"/>
    <w:tmpl w:val="47BEC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581672"/>
    <w:multiLevelType w:val="hybridMultilevel"/>
    <w:tmpl w:val="B2E45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A65B90"/>
    <w:multiLevelType w:val="hybridMultilevel"/>
    <w:tmpl w:val="F280C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E2398A"/>
    <w:multiLevelType w:val="hybridMultilevel"/>
    <w:tmpl w:val="5CEAD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616970"/>
    <w:multiLevelType w:val="hybridMultilevel"/>
    <w:tmpl w:val="6CEAA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8F57C2"/>
    <w:multiLevelType w:val="hybridMultilevel"/>
    <w:tmpl w:val="CA047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B542759"/>
    <w:multiLevelType w:val="hybridMultilevel"/>
    <w:tmpl w:val="7C52B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0D"/>
    <w:rsid w:val="00081375"/>
    <w:rsid w:val="00083BAA"/>
    <w:rsid w:val="0010680C"/>
    <w:rsid w:val="00152B0B"/>
    <w:rsid w:val="001766D6"/>
    <w:rsid w:val="00192419"/>
    <w:rsid w:val="001C270D"/>
    <w:rsid w:val="001E2320"/>
    <w:rsid w:val="00214E28"/>
    <w:rsid w:val="00293FCE"/>
    <w:rsid w:val="002E3B42"/>
    <w:rsid w:val="0034777F"/>
    <w:rsid w:val="00352B81"/>
    <w:rsid w:val="00394757"/>
    <w:rsid w:val="003A0150"/>
    <w:rsid w:val="003E24DF"/>
    <w:rsid w:val="00401569"/>
    <w:rsid w:val="0041428F"/>
    <w:rsid w:val="004225F9"/>
    <w:rsid w:val="004A2B0D"/>
    <w:rsid w:val="004C193D"/>
    <w:rsid w:val="004D1382"/>
    <w:rsid w:val="005459B5"/>
    <w:rsid w:val="005C2210"/>
    <w:rsid w:val="00615018"/>
    <w:rsid w:val="0062123A"/>
    <w:rsid w:val="0064240D"/>
    <w:rsid w:val="0064428C"/>
    <w:rsid w:val="00646E75"/>
    <w:rsid w:val="00666188"/>
    <w:rsid w:val="006F6F10"/>
    <w:rsid w:val="00706CAA"/>
    <w:rsid w:val="00783E79"/>
    <w:rsid w:val="007B2BC1"/>
    <w:rsid w:val="007B5AE8"/>
    <w:rsid w:val="007F5192"/>
    <w:rsid w:val="0085367E"/>
    <w:rsid w:val="00883AAC"/>
    <w:rsid w:val="008F3614"/>
    <w:rsid w:val="008F6C0D"/>
    <w:rsid w:val="0091575C"/>
    <w:rsid w:val="0092030E"/>
    <w:rsid w:val="00982F7C"/>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E6CB7"/>
    <w:rsid w:val="00D10958"/>
    <w:rsid w:val="00D66593"/>
    <w:rsid w:val="00DB10EA"/>
    <w:rsid w:val="00DE6DA2"/>
    <w:rsid w:val="00DF2D30"/>
    <w:rsid w:val="00E4786A"/>
    <w:rsid w:val="00E55D74"/>
    <w:rsid w:val="00E6540C"/>
    <w:rsid w:val="00E81E2A"/>
    <w:rsid w:val="00EC33FF"/>
    <w:rsid w:val="00EE0952"/>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5F9"/>
    <w:rPr>
      <w:color w:val="F49100" w:themeColor="hyperlink"/>
      <w:u w:val="single"/>
    </w:rPr>
  </w:style>
  <w:style w:type="character" w:customStyle="1"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2020-06-21T11:40:00Z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